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10C" w:rsidRDefault="00F1410C">
      <w:pPr>
        <w:pStyle w:val="line"/>
      </w:pPr>
    </w:p>
    <w:p w:rsidR="00F1410C" w:rsidRDefault="00F1410C">
      <w:pPr>
        <w:pStyle w:val="Heading"/>
        <w:rPr>
          <w:sz w:val="40"/>
        </w:rPr>
      </w:pPr>
      <w:r>
        <w:t>Software Requirements Specification</w:t>
      </w:r>
    </w:p>
    <w:p w:rsidR="00F1410C" w:rsidRDefault="00F1410C">
      <w:pPr>
        <w:pStyle w:val="Heading"/>
        <w:spacing w:before="0" w:after="400"/>
      </w:pPr>
      <w:r>
        <w:rPr>
          <w:sz w:val="40"/>
        </w:rPr>
        <w:t>for</w:t>
      </w:r>
    </w:p>
    <w:p w:rsidR="00F1410C" w:rsidRDefault="003A7F8E">
      <w:pPr>
        <w:pStyle w:val="Heading"/>
      </w:pPr>
      <w:r>
        <w:t>Spokane Club Basketball Statistics</w:t>
      </w:r>
    </w:p>
    <w:p w:rsidR="00F1410C" w:rsidRDefault="00F1410C">
      <w:pPr>
        <w:pStyle w:val="ByLine"/>
      </w:pPr>
      <w:r>
        <w:t>Version 1.0 approved</w:t>
      </w:r>
    </w:p>
    <w:p w:rsidR="00F1410C" w:rsidRPr="003A7F8E" w:rsidRDefault="00F1410C">
      <w:pPr>
        <w:pStyle w:val="ByLine"/>
        <w:rPr>
          <w:sz w:val="24"/>
          <w:szCs w:val="24"/>
        </w:rPr>
      </w:pPr>
      <w:r w:rsidRPr="003A7F8E">
        <w:rPr>
          <w:sz w:val="24"/>
          <w:szCs w:val="24"/>
        </w:rPr>
        <w:t xml:space="preserve">Prepared by  </w:t>
      </w:r>
      <w:r w:rsidR="003A7F8E" w:rsidRPr="003A7F8E">
        <w:rPr>
          <w:sz w:val="24"/>
          <w:szCs w:val="24"/>
        </w:rPr>
        <w:t>Josh Schult</w:t>
      </w:r>
      <w:r w:rsidR="003A7F8E">
        <w:rPr>
          <w:sz w:val="24"/>
          <w:szCs w:val="24"/>
        </w:rPr>
        <w:t xml:space="preserve">z, Leland Burlingame, Tony </w:t>
      </w:r>
      <w:proofErr w:type="spellStart"/>
      <w:r w:rsidR="003A7F8E">
        <w:rPr>
          <w:sz w:val="24"/>
          <w:szCs w:val="24"/>
        </w:rPr>
        <w:t>Moua</w:t>
      </w:r>
      <w:proofErr w:type="spellEnd"/>
      <w:r w:rsidR="003A7F8E" w:rsidRPr="003A7F8E">
        <w:rPr>
          <w:sz w:val="24"/>
          <w:szCs w:val="24"/>
        </w:rPr>
        <w:t xml:space="preserve">, Nathan </w:t>
      </w:r>
      <w:proofErr w:type="spellStart"/>
      <w:r w:rsidR="003A7F8E" w:rsidRPr="003A7F8E">
        <w:rPr>
          <w:sz w:val="24"/>
          <w:szCs w:val="24"/>
        </w:rPr>
        <w:t>Tonani</w:t>
      </w:r>
      <w:proofErr w:type="spellEnd"/>
    </w:p>
    <w:p w:rsidR="00F1410C" w:rsidRDefault="00F1410C">
      <w:pPr>
        <w:pStyle w:val="ByLine"/>
      </w:pPr>
      <w:r>
        <w:t>LSFL Organization</w:t>
      </w:r>
    </w:p>
    <w:p w:rsidR="00F1410C" w:rsidRDefault="003A7F8E">
      <w:pPr>
        <w:pStyle w:val="ByLine"/>
        <w:sectPr w:rsidR="00F1410C">
          <w:footerReference w:type="default" r:id="rId7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t>2/1/2015</w:t>
      </w:r>
    </w:p>
    <w:p w:rsidR="00F1410C" w:rsidRDefault="00F1410C">
      <w:pPr>
        <w:pStyle w:val="TOCEntry"/>
        <w:sectPr w:rsidR="00F1410C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lastRenderedPageBreak/>
        <w:t>Table of Contents</w:t>
      </w:r>
    </w:p>
    <w:p w:rsidR="00F1410C" w:rsidRDefault="003A527B">
      <w:pPr>
        <w:pStyle w:val="TOC1"/>
      </w:pPr>
      <w:r>
        <w:lastRenderedPageBreak/>
        <w:fldChar w:fldCharType="begin"/>
      </w:r>
      <w:r w:rsidR="00F1410C">
        <w:instrText xml:space="preserve"> TOC </w:instrText>
      </w:r>
      <w:r>
        <w:fldChar w:fldCharType="separate"/>
      </w:r>
      <w:hyperlink w:anchor="__RefHeading__97_1972878162" w:history="1">
        <w:r w:rsidR="00F1410C">
          <w:rPr>
            <w:rStyle w:val="IndexLink"/>
          </w:rPr>
          <w:t>1. Introduction</w:t>
        </w:r>
        <w:r w:rsidR="00F1410C">
          <w:rPr>
            <w:rStyle w:val="IndexLink"/>
          </w:rPr>
          <w:tab/>
          <w:t>1</w:t>
        </w:r>
      </w:hyperlink>
    </w:p>
    <w:p w:rsidR="00F1410C" w:rsidRDefault="003A527B">
      <w:pPr>
        <w:pStyle w:val="TOC1"/>
      </w:pPr>
      <w:hyperlink w:anchor="__RefHeading__99_1972878162" w:history="1">
        <w:r w:rsidR="00F1410C">
          <w:rPr>
            <w:rStyle w:val="IndexLink"/>
          </w:rPr>
          <w:t>2. Overall Description</w:t>
        </w:r>
        <w:r w:rsidR="00F1410C">
          <w:rPr>
            <w:rStyle w:val="IndexLink"/>
          </w:rPr>
          <w:tab/>
          <w:t>1</w:t>
        </w:r>
      </w:hyperlink>
    </w:p>
    <w:p w:rsidR="00F1410C" w:rsidRDefault="003A527B">
      <w:pPr>
        <w:pStyle w:val="TOC1"/>
      </w:pPr>
      <w:hyperlink w:anchor="__RefHeading__101_1972878162" w:history="1">
        <w:r w:rsidR="00F1410C">
          <w:rPr>
            <w:rStyle w:val="IndexLink"/>
          </w:rPr>
          <w:t>3. System Features</w:t>
        </w:r>
        <w:r w:rsidR="00F1410C">
          <w:rPr>
            <w:rStyle w:val="IndexLink"/>
          </w:rPr>
          <w:tab/>
          <w:t>2</w:t>
        </w:r>
      </w:hyperlink>
    </w:p>
    <w:p w:rsidR="00F1410C" w:rsidRDefault="003A527B">
      <w:pPr>
        <w:pStyle w:val="TOC1"/>
      </w:pPr>
      <w:hyperlink w:anchor="__RefHeading__103_1972878162" w:history="1">
        <w:r w:rsidR="00F1410C">
          <w:rPr>
            <w:rStyle w:val="IndexLink"/>
          </w:rPr>
          <w:t>4. External Interface Requirements</w:t>
        </w:r>
        <w:r w:rsidR="00F1410C">
          <w:rPr>
            <w:rStyle w:val="IndexLink"/>
          </w:rPr>
          <w:tab/>
          <w:t>3</w:t>
        </w:r>
      </w:hyperlink>
    </w:p>
    <w:p w:rsidR="00F1410C" w:rsidRDefault="003A527B">
      <w:pPr>
        <w:pStyle w:val="TOC1"/>
      </w:pPr>
      <w:hyperlink w:anchor="__RefHeading__105_1972878162" w:history="1">
        <w:r w:rsidR="00F1410C">
          <w:rPr>
            <w:rStyle w:val="IndexLink"/>
          </w:rPr>
          <w:t>5. Other Nonfunctional Requirements</w:t>
        </w:r>
        <w:r w:rsidR="00F1410C">
          <w:rPr>
            <w:rStyle w:val="IndexLink"/>
          </w:rPr>
          <w:tab/>
          <w:t>4</w:t>
        </w:r>
      </w:hyperlink>
    </w:p>
    <w:p w:rsidR="00F1410C" w:rsidRDefault="003A527B">
      <w:pPr>
        <w:pStyle w:val="TOC1"/>
        <w:rPr>
          <w:rFonts w:ascii="Times New Roman" w:hAnsi="Times New Roman" w:cs="Times New Roman"/>
        </w:rPr>
        <w:sectPr w:rsidR="00F1410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hyperlink w:anchor="__RefHeading__107_1972878162" w:history="1">
        <w:r w:rsidR="00F1410C">
          <w:rPr>
            <w:rStyle w:val="IndexLink"/>
          </w:rPr>
          <w:t>6. Other Requirements</w:t>
        </w:r>
        <w:r w:rsidR="00F1410C">
          <w:rPr>
            <w:rStyle w:val="IndexLink"/>
          </w:rPr>
          <w:tab/>
          <w:t>4</w:t>
        </w:r>
      </w:hyperlink>
      <w:r>
        <w:fldChar w:fldCharType="end"/>
      </w:r>
    </w:p>
    <w:p w:rsidR="00F1410C" w:rsidRDefault="00F1410C">
      <w:pPr>
        <w:rPr>
          <w:rFonts w:ascii="Times New Roman" w:hAnsi="Times New Roman" w:cs="Times New Roman"/>
          <w:b/>
          <w:lang w:eastAsia="en-US"/>
        </w:rPr>
      </w:pPr>
    </w:p>
    <w:p w:rsidR="00F1410C" w:rsidRDefault="00F1410C">
      <w:pPr>
        <w:rPr>
          <w:rFonts w:ascii="Times New Roman" w:hAnsi="Times New Roman" w:cs="Times New Roman"/>
          <w:b/>
          <w:lang w:eastAsia="en-US"/>
        </w:rPr>
      </w:pPr>
    </w:p>
    <w:p w:rsidR="00F1410C" w:rsidRDefault="00F1410C">
      <w:pPr>
        <w:pStyle w:val="TOCEntry"/>
      </w:pPr>
      <w:r>
        <w:t>Revision History</w:t>
      </w:r>
    </w:p>
    <w:tbl>
      <w:tblPr>
        <w:tblW w:w="0" w:type="auto"/>
        <w:tblInd w:w="-15" w:type="dxa"/>
        <w:tblLayout w:type="fixed"/>
        <w:tblLook w:val="0000"/>
      </w:tblPr>
      <w:tblGrid>
        <w:gridCol w:w="2160"/>
        <w:gridCol w:w="1170"/>
        <w:gridCol w:w="4954"/>
        <w:gridCol w:w="1614"/>
      </w:tblGrid>
      <w:tr w:rsidR="00F1410C"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</w:tcBorders>
            <w:shd w:val="clear" w:color="auto" w:fill="auto"/>
          </w:tcPr>
          <w:p w:rsidR="00F1410C" w:rsidRDefault="00F1410C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</w:tcPr>
          <w:p w:rsidR="00F1410C" w:rsidRDefault="00F1410C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</w:tcPr>
          <w:p w:rsidR="00F1410C" w:rsidRDefault="00F1410C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61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val="clear" w:color="auto" w:fill="auto"/>
          </w:tcPr>
          <w:p w:rsidR="00F1410C" w:rsidRDefault="00F1410C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F1410C">
        <w:tc>
          <w:tcPr>
            <w:tcW w:w="2160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F1410C" w:rsidRDefault="00F1410C">
            <w:pPr>
              <w:snapToGrid w:val="0"/>
              <w:spacing w:before="40" w:after="40"/>
              <w:rPr>
                <w:b/>
              </w:rPr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1410C" w:rsidRDefault="00F1410C">
            <w:pPr>
              <w:snapToGrid w:val="0"/>
              <w:spacing w:before="40" w:after="40"/>
            </w:pPr>
          </w:p>
        </w:tc>
        <w:tc>
          <w:tcPr>
            <w:tcW w:w="49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F1410C" w:rsidRDefault="00F1410C">
            <w:pPr>
              <w:snapToGrid w:val="0"/>
              <w:spacing w:before="40" w:after="40"/>
            </w:pP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F1410C" w:rsidRDefault="00F1410C">
            <w:pPr>
              <w:snapToGrid w:val="0"/>
              <w:spacing w:before="40" w:after="40"/>
            </w:pPr>
          </w:p>
        </w:tc>
      </w:tr>
      <w:tr w:rsidR="00F1410C"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F1410C" w:rsidRDefault="00F1410C">
            <w:pPr>
              <w:snapToGrid w:val="0"/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F1410C" w:rsidRDefault="00F1410C">
            <w:pPr>
              <w:snapToGrid w:val="0"/>
              <w:spacing w:before="40" w:after="40"/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F1410C" w:rsidRDefault="00F1410C">
            <w:pPr>
              <w:snapToGrid w:val="0"/>
              <w:spacing w:before="40" w:after="40"/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1410C" w:rsidRDefault="00F1410C">
            <w:pPr>
              <w:snapToGrid w:val="0"/>
              <w:spacing w:before="40" w:after="40"/>
            </w:pPr>
          </w:p>
        </w:tc>
      </w:tr>
    </w:tbl>
    <w:p w:rsidR="00F1410C" w:rsidRDefault="00F1410C">
      <w:pPr>
        <w:rPr>
          <w:b/>
        </w:rPr>
      </w:pPr>
    </w:p>
    <w:p w:rsidR="00F1410C" w:rsidRDefault="00F1410C"/>
    <w:p w:rsidR="00F1410C" w:rsidRDefault="00F1410C">
      <w:pPr>
        <w:sectPr w:rsidR="00F1410C"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:rsidR="00F1410C" w:rsidRDefault="00F1410C">
      <w:pPr>
        <w:pStyle w:val="Heading1"/>
      </w:pPr>
      <w:bookmarkStart w:id="0" w:name="__RefHeading__97_1972878162"/>
      <w:bookmarkEnd w:id="0"/>
      <w:r>
        <w:lastRenderedPageBreak/>
        <w:t>Introduction</w:t>
      </w:r>
    </w:p>
    <w:p w:rsidR="00F1410C" w:rsidRDefault="00F1410C"/>
    <w:p w:rsidR="00F1410C" w:rsidRDefault="00F1410C">
      <w:pPr>
        <w:pStyle w:val="Heading2"/>
        <w:rPr>
          <w:i/>
        </w:rPr>
      </w:pPr>
      <w:r>
        <w:t xml:space="preserve">Purpose </w:t>
      </w:r>
    </w:p>
    <w:p w:rsidR="00F1410C" w:rsidRPr="003A7F8E" w:rsidRDefault="00F1410C">
      <w:r w:rsidRPr="003A7F8E">
        <w:t xml:space="preserve">This SRS will provide the necessary requirements needed to comprehensively understand the Spokane Club basketball league statistics. It is intended for software developers and project client interaction. </w:t>
      </w:r>
    </w:p>
    <w:p w:rsidR="00F1410C" w:rsidRDefault="00F1410C">
      <w:pPr>
        <w:pStyle w:val="template"/>
        <w:rPr>
          <w:i w:val="0"/>
        </w:rPr>
      </w:pPr>
    </w:p>
    <w:p w:rsidR="00F1410C" w:rsidRDefault="00F1410C">
      <w:pPr>
        <w:pStyle w:val="Heading2"/>
      </w:pPr>
      <w:r>
        <w:t>Project Scope</w:t>
      </w:r>
    </w:p>
    <w:p w:rsidR="00F1410C" w:rsidRDefault="00F1410C">
      <w:r>
        <w:t xml:space="preserve">This website will maintain league statistics as well as provide an interface for viewing. It will allow viewing statistics from league leaders, to individual players and administration maintenance. </w:t>
      </w:r>
    </w:p>
    <w:p w:rsidR="00F1410C" w:rsidRDefault="00F1410C">
      <w:pPr>
        <w:pStyle w:val="Heading2"/>
      </w:pPr>
      <w:r>
        <w:t>References</w:t>
      </w:r>
    </w:p>
    <w:p w:rsidR="00F1410C" w:rsidRDefault="003A527B">
      <w:hyperlink r:id="rId13" w:history="1">
        <w:r w:rsidR="00F1410C">
          <w:rPr>
            <w:rStyle w:val="Hyperlink"/>
          </w:rPr>
          <w:t>http://stats.nba.com</w:t>
        </w:r>
      </w:hyperlink>
    </w:p>
    <w:p w:rsidR="00F1410C" w:rsidRDefault="003A527B">
      <w:hyperlink r:id="rId14" w:history="1">
        <w:r w:rsidR="00F1410C">
          <w:rPr>
            <w:rStyle w:val="Hyperlink"/>
          </w:rPr>
          <w:t>http://espn.go.com/nba/statistics</w:t>
        </w:r>
      </w:hyperlink>
    </w:p>
    <w:p w:rsidR="00F1410C" w:rsidRDefault="003A527B">
      <w:hyperlink r:id="rId15" w:history="1">
        <w:r w:rsidR="00F1410C">
          <w:rPr>
            <w:rStyle w:val="Hyperlink"/>
          </w:rPr>
          <w:t>http://pointstreak.com/basketball</w:t>
        </w:r>
      </w:hyperlink>
      <w:r w:rsidR="00F1410C">
        <w:t xml:space="preserve"> </w:t>
      </w:r>
    </w:p>
    <w:p w:rsidR="00F1410C" w:rsidRDefault="00F1410C">
      <w:pPr>
        <w:pStyle w:val="Heading1"/>
      </w:pPr>
      <w:bookmarkStart w:id="1" w:name="__RefHeading__99_1972878162"/>
      <w:bookmarkEnd w:id="1"/>
      <w:r>
        <w:t>Overall Description</w:t>
      </w:r>
    </w:p>
    <w:p w:rsidR="00F1410C" w:rsidRDefault="00F1410C">
      <w:pPr>
        <w:pStyle w:val="Heading2"/>
      </w:pPr>
      <w:r>
        <w:t>Product Perspective</w:t>
      </w:r>
    </w:p>
    <w:p w:rsidR="00F1410C" w:rsidRDefault="00F1410C">
      <w:r>
        <w:t>Upgrading the current system the Spokane Club uses to facilitate the basketball league stats.</w:t>
      </w:r>
    </w:p>
    <w:p w:rsidR="00F1410C" w:rsidRDefault="00F1410C">
      <w:pPr>
        <w:pStyle w:val="Heading2"/>
      </w:pPr>
      <w:r>
        <w:t>Product Features</w:t>
      </w:r>
    </w:p>
    <w:p w:rsidR="00F1410C" w:rsidRDefault="00F1410C">
      <w:r>
        <w:t>Public viewing</w:t>
      </w:r>
    </w:p>
    <w:p w:rsidR="00F1410C" w:rsidRDefault="00F1410C">
      <w:pPr>
        <w:numPr>
          <w:ilvl w:val="1"/>
          <w:numId w:val="2"/>
        </w:numPr>
      </w:pPr>
      <w:r>
        <w:t>Season team/individual leaders</w:t>
      </w:r>
    </w:p>
    <w:p w:rsidR="00F1410C" w:rsidRDefault="003A7F8E">
      <w:pPr>
        <w:numPr>
          <w:ilvl w:val="1"/>
          <w:numId w:val="2"/>
        </w:numPr>
      </w:pPr>
      <w:r>
        <w:t>Team based</w:t>
      </w:r>
      <w:r w:rsidR="00F1410C">
        <w:t xml:space="preserve"> leaders</w:t>
      </w:r>
    </w:p>
    <w:p w:rsidR="00F1410C" w:rsidRDefault="00F1410C">
      <w:pPr>
        <w:numPr>
          <w:ilvl w:val="1"/>
          <w:numId w:val="2"/>
        </w:numPr>
      </w:pPr>
      <w:r>
        <w:t>Team records</w:t>
      </w:r>
    </w:p>
    <w:p w:rsidR="00F1410C" w:rsidRDefault="00F1410C">
      <w:pPr>
        <w:numPr>
          <w:ilvl w:val="1"/>
          <w:numId w:val="2"/>
        </w:numPr>
      </w:pPr>
      <w:r>
        <w:t>Individual stats</w:t>
      </w:r>
    </w:p>
    <w:p w:rsidR="00F1410C" w:rsidRDefault="00F1410C"/>
    <w:p w:rsidR="00F1410C" w:rsidRDefault="00F1410C">
      <w:r>
        <w:t>Administration</w:t>
      </w:r>
    </w:p>
    <w:p w:rsidR="00F1410C" w:rsidRDefault="00F1410C">
      <w:pPr>
        <w:numPr>
          <w:ilvl w:val="1"/>
          <w:numId w:val="3"/>
        </w:numPr>
      </w:pPr>
      <w:r>
        <w:t>Add/remove/update players and teams</w:t>
      </w:r>
    </w:p>
    <w:p w:rsidR="00F1410C" w:rsidRDefault="00F1410C">
      <w:pPr>
        <w:pStyle w:val="Heading2"/>
      </w:pPr>
      <w:r>
        <w:t>User Classes and Characteristics</w:t>
      </w:r>
    </w:p>
    <w:p w:rsidR="003A7F8E" w:rsidRPr="003A7F8E" w:rsidRDefault="003A7F8E" w:rsidP="003A7F8E">
      <w:pPr>
        <w:pStyle w:val="template"/>
        <w:rPr>
          <w:i w:val="0"/>
        </w:rPr>
      </w:pPr>
      <w:r>
        <w:rPr>
          <w:i w:val="0"/>
        </w:rPr>
        <w:t>To be added in further revisions</w:t>
      </w:r>
    </w:p>
    <w:p w:rsidR="003A7F8E" w:rsidRPr="003A7F8E" w:rsidRDefault="003A7F8E" w:rsidP="003A7F8E"/>
    <w:p w:rsidR="00F1410C" w:rsidRDefault="00F1410C">
      <w:pPr>
        <w:pStyle w:val="Heading2"/>
      </w:pPr>
      <w:r>
        <w:lastRenderedPageBreak/>
        <w:t>Operating Environment</w:t>
      </w:r>
    </w:p>
    <w:p w:rsidR="00F1410C" w:rsidRDefault="00F1410C">
      <w:r>
        <w:t>HTML5, Cascade Styling Sheets, JQuery, Bootstrap, PHP, SQLite</w:t>
      </w:r>
    </w:p>
    <w:p w:rsidR="00F1410C" w:rsidRDefault="00F1410C">
      <w:pPr>
        <w:pStyle w:val="Heading2"/>
      </w:pPr>
      <w:r>
        <w:t>Design and Implementation Constraints</w:t>
      </w:r>
    </w:p>
    <w:p w:rsidR="00F1410C" w:rsidRDefault="00F1410C">
      <w:r>
        <w:t>Spokane Club web hosting server availability</w:t>
      </w:r>
    </w:p>
    <w:p w:rsidR="00F1410C" w:rsidRDefault="00F1410C">
      <w:pPr>
        <w:pStyle w:val="Heading2"/>
      </w:pPr>
      <w:r>
        <w:t>User Documentation</w:t>
      </w:r>
    </w:p>
    <w:p w:rsidR="00F1410C" w:rsidRPr="003A7F8E" w:rsidRDefault="003A7F8E">
      <w:pPr>
        <w:pStyle w:val="template"/>
        <w:rPr>
          <w:i w:val="0"/>
        </w:rPr>
      </w:pPr>
      <w:r>
        <w:rPr>
          <w:i w:val="0"/>
        </w:rPr>
        <w:t>To be added in further revisions</w:t>
      </w:r>
    </w:p>
    <w:p w:rsidR="00F1410C" w:rsidRDefault="00F1410C">
      <w:pPr>
        <w:pStyle w:val="Heading2"/>
      </w:pPr>
      <w:r>
        <w:t>Assumptions and Dependencies</w:t>
      </w:r>
    </w:p>
    <w:p w:rsidR="00F1410C" w:rsidRPr="003A7F8E" w:rsidRDefault="003A7F8E">
      <w:pPr>
        <w:pStyle w:val="template"/>
        <w:rPr>
          <w:i w:val="0"/>
        </w:rPr>
      </w:pPr>
      <w:r>
        <w:rPr>
          <w:i w:val="0"/>
        </w:rPr>
        <w:t>This SRS assumes the web server is running and the user has access to the website</w:t>
      </w:r>
    </w:p>
    <w:p w:rsidR="00F1410C" w:rsidRDefault="00F1410C">
      <w:pPr>
        <w:pStyle w:val="Heading1"/>
      </w:pPr>
      <w:bookmarkStart w:id="2" w:name="__RefHeading__101_1972878162"/>
      <w:bookmarkEnd w:id="2"/>
      <w:r>
        <w:t>System Features</w:t>
      </w:r>
    </w:p>
    <w:p w:rsidR="00F1410C" w:rsidRDefault="00F1410C">
      <w:pPr>
        <w:pStyle w:val="Heading2"/>
      </w:pPr>
      <w:r>
        <w:t>Administration database querying</w:t>
      </w:r>
    </w:p>
    <w:p w:rsidR="00F1410C" w:rsidRDefault="00F1410C">
      <w:pPr>
        <w:pStyle w:val="level4"/>
      </w:pPr>
      <w:r>
        <w:t>3.1.1</w:t>
      </w:r>
      <w:r>
        <w:tab/>
        <w:t>Database record upkeep</w:t>
      </w:r>
    </w:p>
    <w:p w:rsidR="00F1410C" w:rsidRDefault="00F1410C">
      <w:pPr>
        <w:pStyle w:val="level4"/>
      </w:pPr>
      <w:r>
        <w:t>3.1.2</w:t>
      </w:r>
      <w:r>
        <w:tab/>
        <w:t>Stimulus/Response Sequences</w:t>
      </w:r>
    </w:p>
    <w:p w:rsidR="00F1410C" w:rsidRPr="003A7F8E" w:rsidRDefault="00F1410C">
      <w:pPr>
        <w:pStyle w:val="level3text"/>
        <w:ind w:firstLine="0"/>
        <w:rPr>
          <w:i w:val="0"/>
        </w:rPr>
      </w:pPr>
      <w:r>
        <w:t xml:space="preserve">  </w:t>
      </w:r>
      <w:r w:rsidRPr="003A7F8E">
        <w:rPr>
          <w:i w:val="0"/>
        </w:rPr>
        <w:t>Login using administration credentials</w:t>
      </w:r>
    </w:p>
    <w:p w:rsidR="00F1410C" w:rsidRPr="003A7F8E" w:rsidRDefault="00F1410C">
      <w:pPr>
        <w:pStyle w:val="level3text"/>
        <w:ind w:firstLine="0"/>
        <w:rPr>
          <w:i w:val="0"/>
        </w:rPr>
      </w:pPr>
      <w:r w:rsidRPr="003A7F8E">
        <w:rPr>
          <w:i w:val="0"/>
        </w:rPr>
        <w:t xml:space="preserve">  Identify the desired record</w:t>
      </w:r>
    </w:p>
    <w:p w:rsidR="00F1410C" w:rsidRPr="003A7F8E" w:rsidRDefault="00F1410C">
      <w:pPr>
        <w:pStyle w:val="level3text"/>
        <w:ind w:firstLine="0"/>
        <w:rPr>
          <w:i w:val="0"/>
        </w:rPr>
      </w:pPr>
      <w:r w:rsidRPr="003A7F8E">
        <w:rPr>
          <w:i w:val="0"/>
        </w:rPr>
        <w:t xml:space="preserve">  Input data changes</w:t>
      </w:r>
    </w:p>
    <w:p w:rsidR="00F1410C" w:rsidRDefault="00F1410C">
      <w:pPr>
        <w:pStyle w:val="level4"/>
      </w:pPr>
      <w:r>
        <w:t>3.1.3</w:t>
      </w:r>
      <w:r>
        <w:tab/>
        <w:t>Functional Requirements</w:t>
      </w:r>
    </w:p>
    <w:p w:rsidR="00F1410C" w:rsidRPr="003A7F8E" w:rsidRDefault="003A7F8E">
      <w:pPr>
        <w:pStyle w:val="level3text"/>
        <w:ind w:firstLine="0"/>
        <w:rPr>
          <w:i w:val="0"/>
        </w:rPr>
      </w:pPr>
      <w:r>
        <w:rPr>
          <w:i w:val="0"/>
        </w:rPr>
        <w:t xml:space="preserve">  </w:t>
      </w:r>
      <w:r w:rsidR="00F1410C" w:rsidRPr="003A7F8E">
        <w:rPr>
          <w:i w:val="0"/>
        </w:rPr>
        <w:t>REQ-1: Administrator credentials</w:t>
      </w:r>
    </w:p>
    <w:p w:rsidR="00F1410C" w:rsidRDefault="00F1410C">
      <w:pPr>
        <w:pStyle w:val="level3text"/>
        <w:ind w:left="0" w:firstLine="0"/>
      </w:pPr>
      <w:r>
        <w:tab/>
      </w:r>
      <w:r>
        <w:tab/>
      </w:r>
    </w:p>
    <w:p w:rsidR="00F1410C" w:rsidRDefault="00F1410C">
      <w:pPr>
        <w:pStyle w:val="Heading2"/>
      </w:pPr>
      <w:r>
        <w:t>Public viewing</w:t>
      </w:r>
    </w:p>
    <w:p w:rsidR="00F1410C" w:rsidRDefault="00F1410C">
      <w:r>
        <w:tab/>
        <w:t>3.1.1</w:t>
      </w:r>
      <w:r>
        <w:tab/>
        <w:t>Viewing database records</w:t>
      </w:r>
    </w:p>
    <w:p w:rsidR="00F1410C" w:rsidRDefault="00F1410C"/>
    <w:p w:rsidR="00F1410C" w:rsidRDefault="00F1410C">
      <w:r>
        <w:tab/>
        <w:t>3.1.2</w:t>
      </w:r>
      <w:r>
        <w:tab/>
        <w:t>Stimulus/Response Sequence</w:t>
      </w:r>
    </w:p>
    <w:p w:rsidR="00F1410C" w:rsidRDefault="00F1410C">
      <w:r>
        <w:tab/>
      </w:r>
    </w:p>
    <w:p w:rsidR="00F1410C" w:rsidRDefault="00F1410C">
      <w:r>
        <w:tab/>
        <w:t>3.1.3</w:t>
      </w:r>
      <w:r>
        <w:tab/>
        <w:t>Functional Requirements</w:t>
      </w:r>
    </w:p>
    <w:p w:rsidR="00F1410C" w:rsidRDefault="00F1410C">
      <w:pPr>
        <w:pStyle w:val="Heading1"/>
      </w:pPr>
      <w:bookmarkStart w:id="3" w:name="__RefHeading__103_1972878162"/>
      <w:bookmarkEnd w:id="3"/>
      <w:r>
        <w:t>External Interface Requirements</w:t>
      </w:r>
    </w:p>
    <w:p w:rsidR="00F1410C" w:rsidRDefault="00F1410C">
      <w:pPr>
        <w:pStyle w:val="Heading2"/>
      </w:pPr>
      <w:r>
        <w:t>User Interfaces</w:t>
      </w:r>
    </w:p>
    <w:p w:rsidR="00CD1922" w:rsidRDefault="00CD1922" w:rsidP="00CD1922">
      <w:r>
        <w:t>The user interface will be a public website that will display all the necessary statistical information, as well as the all the necessary links for site navigation.</w:t>
      </w:r>
      <w:r w:rsidR="00405AAE">
        <w:t xml:space="preserve"> </w:t>
      </w:r>
    </w:p>
    <w:p w:rsidR="00CD1922" w:rsidRPr="00CD1922" w:rsidRDefault="00CD1922" w:rsidP="00CD1922"/>
    <w:p w:rsidR="00F1410C" w:rsidRDefault="00F1410C">
      <w:pPr>
        <w:pStyle w:val="Heading2"/>
      </w:pPr>
      <w:r>
        <w:lastRenderedPageBreak/>
        <w:t>Hardware Interfaces</w:t>
      </w:r>
    </w:p>
    <w:p w:rsidR="00CD1922" w:rsidRDefault="00A976F9" w:rsidP="00CD1922">
      <w:r>
        <w:t xml:space="preserve">The site will be supported on any device that has network connectivity. </w:t>
      </w:r>
      <w:proofErr w:type="spellStart"/>
      <w:r>
        <w:t>Bootstap</w:t>
      </w:r>
      <w:proofErr w:type="spellEnd"/>
      <w:r>
        <w:t xml:space="preserve"> will be implemented to automatically resize the site accordingly when viewed on different sized screens.  </w:t>
      </w:r>
    </w:p>
    <w:p w:rsidR="00A976F9" w:rsidRPr="00CD1922" w:rsidRDefault="00A976F9" w:rsidP="00CD1922"/>
    <w:p w:rsidR="00F1410C" w:rsidRDefault="00F1410C">
      <w:pPr>
        <w:pStyle w:val="Heading2"/>
      </w:pPr>
      <w:r>
        <w:t>Software Interfaces</w:t>
      </w:r>
    </w:p>
    <w:p w:rsidR="00CD1922" w:rsidRDefault="00A976F9" w:rsidP="00CD1922">
      <w:r>
        <w:t xml:space="preserve">The website statistics will be stored in a database that will reside on the website server. Any of the statistic links or sorting functionality will query the database in order to display the appropriate stats. </w:t>
      </w:r>
    </w:p>
    <w:p w:rsidR="00CD1922" w:rsidRPr="00CD1922" w:rsidRDefault="00CD1922" w:rsidP="00CD1922"/>
    <w:p w:rsidR="00F1410C" w:rsidRDefault="00F1410C">
      <w:pPr>
        <w:pStyle w:val="Heading2"/>
      </w:pPr>
      <w:r>
        <w:t>Communications Interfaces</w:t>
      </w:r>
    </w:p>
    <w:p w:rsidR="005135EB" w:rsidRPr="005135EB" w:rsidRDefault="005135EB" w:rsidP="005135EB">
      <w:r>
        <w:t xml:space="preserve">The website will be hosted from a server provided by the Spokane Club.  Outside access to the site will be available from any active network connection and any web browser. </w:t>
      </w:r>
    </w:p>
    <w:p w:rsidR="00F1410C" w:rsidRDefault="00AF1E66">
      <w:pPr>
        <w:pStyle w:val="Heading1"/>
      </w:pPr>
      <w:bookmarkStart w:id="4" w:name="__RefHeading__105_1972878162"/>
      <w:bookmarkEnd w:id="4"/>
      <w:r>
        <w:t>Analysis Models</w:t>
      </w:r>
    </w:p>
    <w:p w:rsidR="00F1410C" w:rsidRDefault="00AF1E66">
      <w:pPr>
        <w:pStyle w:val="Heading2"/>
      </w:pPr>
      <w:r>
        <w:t>State Diagram</w:t>
      </w:r>
    </w:p>
    <w:p w:rsidR="00A120F0" w:rsidRPr="00A120F0" w:rsidRDefault="00A120F0" w:rsidP="00A120F0"/>
    <w:p w:rsidR="00F1410C" w:rsidRDefault="00AF1E66">
      <w:pPr>
        <w:pStyle w:val="Heading2"/>
      </w:pPr>
      <w:r>
        <w:t>Sequence Diagram</w:t>
      </w:r>
    </w:p>
    <w:p w:rsidR="00A120F0" w:rsidRPr="00A120F0" w:rsidRDefault="00A120F0" w:rsidP="00A120F0"/>
    <w:p w:rsidR="00F1410C" w:rsidRDefault="00AF1E66">
      <w:pPr>
        <w:pStyle w:val="Heading2"/>
      </w:pPr>
      <w:r>
        <w:t>Use Cases</w:t>
      </w:r>
    </w:p>
    <w:p w:rsidR="00A120F0" w:rsidRPr="00A120F0" w:rsidRDefault="00A120F0" w:rsidP="00A120F0"/>
    <w:p w:rsidR="00F1410C" w:rsidRDefault="00F1410C">
      <w:pPr>
        <w:pStyle w:val="Heading1"/>
      </w:pPr>
      <w:bookmarkStart w:id="5" w:name="__RefHeading__107_1972878162"/>
      <w:bookmarkEnd w:id="5"/>
      <w:r>
        <w:t>Other Requirements</w:t>
      </w:r>
    </w:p>
    <w:p w:rsidR="003A7F8E" w:rsidRPr="003A7F8E" w:rsidRDefault="003A7F8E" w:rsidP="003A7F8E">
      <w:pPr>
        <w:pStyle w:val="template"/>
        <w:rPr>
          <w:i w:val="0"/>
        </w:rPr>
      </w:pPr>
      <w:r>
        <w:rPr>
          <w:i w:val="0"/>
        </w:rPr>
        <w:t>To be added in further revisions</w:t>
      </w:r>
    </w:p>
    <w:p w:rsidR="00F1410C" w:rsidRDefault="00F1410C">
      <w:pPr>
        <w:pStyle w:val="TOCEntry"/>
      </w:pPr>
      <w:r>
        <w:t>Appendix A: Glossary</w:t>
      </w:r>
    </w:p>
    <w:p w:rsidR="003A7F8E" w:rsidRPr="003A7F8E" w:rsidRDefault="003A7F8E" w:rsidP="003A7F8E">
      <w:pPr>
        <w:pStyle w:val="template"/>
        <w:rPr>
          <w:i w:val="0"/>
        </w:rPr>
      </w:pPr>
      <w:r>
        <w:rPr>
          <w:i w:val="0"/>
        </w:rPr>
        <w:t>To be added in further revisions</w:t>
      </w:r>
    </w:p>
    <w:p w:rsidR="00F1410C" w:rsidRDefault="00F1410C">
      <w:pPr>
        <w:pStyle w:val="TOCEntry"/>
      </w:pPr>
      <w:r>
        <w:t>Appendix B: Analysis Models</w:t>
      </w:r>
    </w:p>
    <w:p w:rsidR="003A7F8E" w:rsidRPr="003A7F8E" w:rsidRDefault="003A7F8E" w:rsidP="003A7F8E">
      <w:pPr>
        <w:pStyle w:val="template"/>
        <w:rPr>
          <w:i w:val="0"/>
        </w:rPr>
      </w:pPr>
      <w:r>
        <w:rPr>
          <w:i w:val="0"/>
        </w:rPr>
        <w:t>To be added in further revisions</w:t>
      </w:r>
    </w:p>
    <w:p w:rsidR="00F1410C" w:rsidRDefault="00F1410C">
      <w:pPr>
        <w:pStyle w:val="TOCEntry"/>
      </w:pPr>
      <w:r>
        <w:t>Appendix C: Issues List</w:t>
      </w:r>
    </w:p>
    <w:p w:rsidR="003A7F8E" w:rsidRPr="003A7F8E" w:rsidRDefault="003A7F8E" w:rsidP="003A7F8E">
      <w:pPr>
        <w:pStyle w:val="template"/>
        <w:rPr>
          <w:i w:val="0"/>
        </w:rPr>
      </w:pPr>
      <w:r>
        <w:rPr>
          <w:i w:val="0"/>
        </w:rPr>
        <w:t>To be added in further revisions</w:t>
      </w:r>
    </w:p>
    <w:p w:rsidR="00F1410C" w:rsidRDefault="00F1410C" w:rsidP="003A7F8E">
      <w:pPr>
        <w:pStyle w:val="template"/>
      </w:pPr>
    </w:p>
    <w:sectPr w:rsidR="00F1410C" w:rsidSect="003A527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296" w:bottom="1440" w:left="129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C1A" w:rsidRDefault="00C56C1A">
      <w:pPr>
        <w:spacing w:line="240" w:lineRule="auto"/>
      </w:pPr>
      <w:r>
        <w:separator/>
      </w:r>
    </w:p>
  </w:endnote>
  <w:endnote w:type="continuationSeparator" w:id="0">
    <w:p w:rsidR="00C56C1A" w:rsidRDefault="00C56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altName w:val="Arial Unicode MS"/>
    <w:charset w:val="8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10C" w:rsidRDefault="00F1410C">
    <w:pPr>
      <w:pStyle w:val="Footer"/>
      <w:jc w:val="center"/>
    </w:pPr>
    <w:r>
      <w:t xml:space="preserve">Copyright © 2002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10C" w:rsidRDefault="00F1410C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10C" w:rsidRDefault="00F1410C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10C" w:rsidRDefault="00F1410C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10C" w:rsidRDefault="00F1410C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10C" w:rsidRDefault="00F1410C">
    <w:pPr>
      <w:pStyle w:val="Footer"/>
    </w:pPr>
    <w:r>
      <w:tab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10C" w:rsidRDefault="00F1410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C1A" w:rsidRDefault="00C56C1A">
      <w:pPr>
        <w:spacing w:line="240" w:lineRule="auto"/>
      </w:pPr>
      <w:r>
        <w:separator/>
      </w:r>
    </w:p>
  </w:footnote>
  <w:footnote w:type="continuationSeparator" w:id="0">
    <w:p w:rsidR="00C56C1A" w:rsidRDefault="00C56C1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10C" w:rsidRDefault="00F1410C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fldSimple w:instr=" PAGE ">
      <w:r w:rsidR="00AF1E66">
        <w:rPr>
          <w:noProof/>
        </w:rPr>
        <w:t>ii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10C" w:rsidRDefault="00F1410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10C" w:rsidRDefault="00F1410C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10C" w:rsidRDefault="00F1410C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3A7F8E">
      <w:t>Spokane Club Basketball Statistics</w:t>
    </w:r>
    <w:r w:rsidR="003A7F8E">
      <w:tab/>
    </w:r>
    <w:r>
      <w:t xml:space="preserve">Page </w:t>
    </w:r>
    <w:fldSimple w:instr=" PAGE ">
      <w:r w:rsidR="005A4E54">
        <w:rPr>
          <w:noProof/>
        </w:rPr>
        <w:t>3</w:t>
      </w:r>
    </w:fldSimple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10C" w:rsidRDefault="00F1410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B816967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1922"/>
    <w:rsid w:val="003A527B"/>
    <w:rsid w:val="003A7F8E"/>
    <w:rsid w:val="00405AAE"/>
    <w:rsid w:val="005135EB"/>
    <w:rsid w:val="005A4E54"/>
    <w:rsid w:val="006D66B6"/>
    <w:rsid w:val="00A120F0"/>
    <w:rsid w:val="00A716A0"/>
    <w:rsid w:val="00A976F9"/>
    <w:rsid w:val="00AF1E66"/>
    <w:rsid w:val="00C56C1A"/>
    <w:rsid w:val="00C90923"/>
    <w:rsid w:val="00CD1922"/>
    <w:rsid w:val="00F14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27B"/>
    <w:pPr>
      <w:suppressAutoHyphens/>
      <w:spacing w:line="240" w:lineRule="exact"/>
    </w:pPr>
    <w:rPr>
      <w:rFonts w:ascii="Times" w:hAnsi="Times" w:cs="Times"/>
      <w:sz w:val="24"/>
      <w:lang w:eastAsia="zh-CN"/>
    </w:rPr>
  </w:style>
  <w:style w:type="paragraph" w:styleId="Heading1">
    <w:name w:val="heading 1"/>
    <w:basedOn w:val="Normal"/>
    <w:next w:val="Normal"/>
    <w:qFormat/>
    <w:rsid w:val="003A527B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1"/>
      <w:sz w:val="36"/>
    </w:rPr>
  </w:style>
  <w:style w:type="paragraph" w:styleId="Heading2">
    <w:name w:val="heading 2"/>
    <w:basedOn w:val="Normal"/>
    <w:next w:val="Normal"/>
    <w:qFormat/>
    <w:rsid w:val="003A527B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27B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A527B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3A527B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rsid w:val="003A527B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rsid w:val="003A527B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</w:rPr>
  </w:style>
  <w:style w:type="paragraph" w:styleId="Heading8">
    <w:name w:val="heading 8"/>
    <w:basedOn w:val="Normal"/>
    <w:next w:val="Normal"/>
    <w:qFormat/>
    <w:rsid w:val="003A527B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sz w:val="20"/>
    </w:rPr>
  </w:style>
  <w:style w:type="paragraph" w:styleId="Heading9">
    <w:name w:val="heading 9"/>
    <w:basedOn w:val="Normal"/>
    <w:next w:val="Normal"/>
    <w:qFormat/>
    <w:rsid w:val="003A527B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3A527B"/>
  </w:style>
  <w:style w:type="character" w:styleId="Hyperlink">
    <w:name w:val="Hyperlink"/>
    <w:rsid w:val="003A527B"/>
    <w:rPr>
      <w:color w:val="0563C1"/>
      <w:u w:val="single"/>
    </w:rPr>
  </w:style>
  <w:style w:type="character" w:customStyle="1" w:styleId="IndexLink">
    <w:name w:val="Index Link"/>
    <w:rsid w:val="003A527B"/>
  </w:style>
  <w:style w:type="character" w:customStyle="1" w:styleId="Bullets">
    <w:name w:val="Bullets"/>
    <w:rsid w:val="003A527B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3A527B"/>
  </w:style>
  <w:style w:type="paragraph" w:customStyle="1" w:styleId="Heading">
    <w:name w:val="Heading"/>
    <w:basedOn w:val="Normal"/>
    <w:next w:val="BodyText"/>
    <w:rsid w:val="003A527B"/>
    <w:pPr>
      <w:spacing w:before="240" w:after="720" w:line="240" w:lineRule="auto"/>
      <w:jc w:val="right"/>
    </w:pPr>
    <w:rPr>
      <w:rFonts w:ascii="Arial" w:hAnsi="Arial" w:cs="Arial"/>
      <w:b/>
      <w:kern w:val="1"/>
      <w:sz w:val="64"/>
    </w:rPr>
  </w:style>
  <w:style w:type="paragraph" w:styleId="BodyText">
    <w:name w:val="Body Text"/>
    <w:basedOn w:val="Normal"/>
    <w:rsid w:val="003A527B"/>
    <w:pPr>
      <w:spacing w:after="120"/>
    </w:pPr>
  </w:style>
  <w:style w:type="paragraph" w:styleId="List">
    <w:name w:val="List"/>
    <w:basedOn w:val="BodyText"/>
    <w:rsid w:val="003A527B"/>
    <w:rPr>
      <w:rFonts w:cs="FreeSans"/>
    </w:rPr>
  </w:style>
  <w:style w:type="paragraph" w:styleId="Caption">
    <w:name w:val="caption"/>
    <w:basedOn w:val="Normal"/>
    <w:qFormat/>
    <w:rsid w:val="003A527B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3A527B"/>
    <w:pPr>
      <w:suppressLineNumbers/>
    </w:pPr>
    <w:rPr>
      <w:rFonts w:cs="FreeSans"/>
    </w:rPr>
  </w:style>
  <w:style w:type="paragraph" w:styleId="Footer">
    <w:name w:val="footer"/>
    <w:basedOn w:val="Normal"/>
    <w:rsid w:val="003A527B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3A527B"/>
    <w:rPr>
      <w:rFonts w:ascii="Arial" w:hAnsi="Arial" w:cs="Arial"/>
      <w:sz w:val="20"/>
    </w:rPr>
  </w:style>
  <w:style w:type="paragraph" w:styleId="Header">
    <w:name w:val="header"/>
    <w:basedOn w:val="Normal"/>
    <w:rsid w:val="003A527B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3A527B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rsid w:val="003A527B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lang w:eastAsia="en-US"/>
    </w:rPr>
  </w:style>
  <w:style w:type="paragraph" w:styleId="TOC2">
    <w:name w:val="toc 2"/>
    <w:basedOn w:val="Normal"/>
    <w:next w:val="Normal"/>
    <w:rsid w:val="003A527B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3A527B"/>
    <w:pPr>
      <w:spacing w:before="120" w:after="120"/>
      <w:ind w:left="634"/>
    </w:pPr>
  </w:style>
  <w:style w:type="paragraph" w:customStyle="1" w:styleId="level5">
    <w:name w:val="level 5"/>
    <w:basedOn w:val="Normal"/>
    <w:rsid w:val="003A527B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rsid w:val="003A527B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rsid w:val="003A527B"/>
    <w:pPr>
      <w:tabs>
        <w:tab w:val="left" w:pos="1200"/>
        <w:tab w:val="right" w:leader="dot" w:pos="9360"/>
      </w:tabs>
      <w:ind w:left="480"/>
    </w:pPr>
    <w:rPr>
      <w:sz w:val="22"/>
      <w:lang w:eastAsia="en-US"/>
    </w:rPr>
  </w:style>
  <w:style w:type="paragraph" w:styleId="TOC4">
    <w:name w:val="toc 4"/>
    <w:basedOn w:val="Normal"/>
    <w:next w:val="Normal"/>
    <w:rsid w:val="003A527B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rsid w:val="003A527B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rsid w:val="003A527B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rsid w:val="003A527B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rsid w:val="003A527B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rsid w:val="003A527B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3A527B"/>
    <w:rPr>
      <w:rFonts w:ascii="Arial" w:hAnsi="Arial" w:cs="Arial"/>
      <w:i/>
      <w:sz w:val="22"/>
    </w:rPr>
  </w:style>
  <w:style w:type="paragraph" w:customStyle="1" w:styleId="level3text">
    <w:name w:val="level 3 text"/>
    <w:basedOn w:val="Normal"/>
    <w:rsid w:val="003A527B"/>
    <w:pPr>
      <w:spacing w:line="220" w:lineRule="exact"/>
      <w:ind w:left="1350" w:hanging="716"/>
    </w:pPr>
    <w:rPr>
      <w:rFonts w:ascii="Arial" w:hAnsi="Arial" w:cs="Arial"/>
      <w:i/>
      <w:sz w:val="22"/>
    </w:rPr>
  </w:style>
  <w:style w:type="paragraph" w:customStyle="1" w:styleId="requirement">
    <w:name w:val="requirement"/>
    <w:basedOn w:val="level4"/>
    <w:rsid w:val="003A527B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Heading"/>
    <w:rsid w:val="003A527B"/>
    <w:rPr>
      <w:sz w:val="28"/>
    </w:rPr>
  </w:style>
  <w:style w:type="paragraph" w:customStyle="1" w:styleId="ChangeHistoryTitle">
    <w:name w:val="ChangeHistory Title"/>
    <w:basedOn w:val="Normal"/>
    <w:rsid w:val="003A527B"/>
    <w:pPr>
      <w:keepNext/>
      <w:spacing w:before="60" w:after="60" w:line="240" w:lineRule="auto"/>
      <w:jc w:val="center"/>
    </w:pPr>
    <w:rPr>
      <w:rFonts w:ascii="Arial" w:hAnsi="Arial" w:cs="Arial"/>
      <w:b/>
      <w:sz w:val="36"/>
    </w:rPr>
  </w:style>
  <w:style w:type="paragraph" w:customStyle="1" w:styleId="SuperTitle">
    <w:name w:val="SuperTitle"/>
    <w:basedOn w:val="Heading"/>
    <w:next w:val="Normal"/>
    <w:rsid w:val="003A527B"/>
    <w:pPr>
      <w:pBdr>
        <w:top w:val="single" w:sz="48" w:space="1" w:color="000000"/>
      </w:pBdr>
      <w:spacing w:before="960" w:after="0"/>
    </w:pPr>
    <w:rPr>
      <w:sz w:val="28"/>
    </w:rPr>
  </w:style>
  <w:style w:type="paragraph" w:customStyle="1" w:styleId="line">
    <w:name w:val="line"/>
    <w:basedOn w:val="Heading"/>
    <w:rsid w:val="003A527B"/>
    <w:pPr>
      <w:pBdr>
        <w:top w:val="single" w:sz="36" w:space="1" w:color="000000"/>
      </w:pBdr>
      <w:spacing w:after="0"/>
    </w:pPr>
    <w:rPr>
      <w:sz w:val="40"/>
    </w:rPr>
  </w:style>
  <w:style w:type="paragraph" w:customStyle="1" w:styleId="Contents10">
    <w:name w:val="Contents 10"/>
    <w:basedOn w:val="Index"/>
    <w:rsid w:val="003A527B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rsid w:val="003A527B"/>
    <w:pPr>
      <w:suppressLineNumbers/>
    </w:pPr>
  </w:style>
  <w:style w:type="paragraph" w:customStyle="1" w:styleId="TableHeading">
    <w:name w:val="Table Heading"/>
    <w:basedOn w:val="TableContents"/>
    <w:rsid w:val="003A527B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0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0F0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stats.nba.com/" TargetMode="Externa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pointstreak.com/basketball" TargetMode="External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espn.go.com/nba/statistic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Karl Wiegers</dc:creator>
  <cp:lastModifiedBy>nathantonani@hotmail.com</cp:lastModifiedBy>
  <cp:revision>7</cp:revision>
  <cp:lastPrinted>2015-02-04T06:23:00Z</cp:lastPrinted>
  <dcterms:created xsi:type="dcterms:W3CDTF">2015-02-04T06:23:00Z</dcterms:created>
  <dcterms:modified xsi:type="dcterms:W3CDTF">2015-02-09T20:44:00Z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gnword-docGUID">
    <vt:lpwstr>{A948DEC9-8567-4607-8A5B-F98138357F38}</vt:lpwstr>
  </property>
  <property fmtid="{D5CDD505-2E9C-101B-9397-08002B2CF9AE}" pid="3" name="dgnword-eventsink">
    <vt:lpwstr>22128064</vt:lpwstr>
  </property>
</Properties>
</file>